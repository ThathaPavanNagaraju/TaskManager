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99AB6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4910ECF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BF1FB1B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D3B27D4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5FC0FA9" w14:textId="55E77C75" w:rsidR="007969B2" w:rsidRDefault="004379F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sz w:val="74"/>
          <w:szCs w:val="74"/>
        </w:rPr>
        <w:t>Report</w:t>
      </w:r>
      <w:r w:rsidR="003C4E1E">
        <w:rPr>
          <w:rFonts w:ascii="Times" w:hAnsi="Times" w:cs="Times"/>
          <w:sz w:val="74"/>
          <w:szCs w:val="74"/>
        </w:rPr>
        <w:t xml:space="preserve"> for</w:t>
      </w:r>
    </w:p>
    <w:p w14:paraId="75A9E137" w14:textId="530CB05F" w:rsidR="00494473" w:rsidRDefault="004379FE" w:rsidP="007969B2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noProof/>
          <w:sz w:val="74"/>
          <w:szCs w:val="74"/>
        </w:rPr>
        <w:drawing>
          <wp:inline distT="0" distB="0" distL="0" distR="0" wp14:anchorId="28D70800" wp14:editId="353D4A61">
            <wp:extent cx="2108835" cy="210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ing-logo-2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D65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427118DD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07D3A2CA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D18E451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1EFBD577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0944FAC" w14:textId="02356A5B" w:rsidR="00CD740A" w:rsidRDefault="00CD740A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By</w:t>
      </w:r>
      <w:proofErr w:type="gramStart"/>
      <w:r>
        <w:rPr>
          <w:rFonts w:ascii="Arial" w:hAnsi="Arial" w:cs="Arial"/>
          <w:sz w:val="32"/>
          <w:szCs w:val="32"/>
        </w:rPr>
        <w:t>: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proofErr w:type="gramEnd"/>
      <w:r w:rsidR="00547F82">
        <w:rPr>
          <w:rFonts w:ascii="Arial" w:hAnsi="Arial" w:cs="Arial"/>
          <w:sz w:val="32"/>
          <w:szCs w:val="32"/>
        </w:rPr>
        <w:t>Intellij</w:t>
      </w:r>
      <w:proofErr w:type="spellEnd"/>
      <w:r w:rsidR="00547F82">
        <w:rPr>
          <w:rFonts w:ascii="Arial" w:hAnsi="Arial" w:cs="Arial"/>
          <w:sz w:val="32"/>
          <w:szCs w:val="32"/>
        </w:rPr>
        <w:t xml:space="preserve"> System Solution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Sdn</w:t>
      </w:r>
      <w:proofErr w:type="spellEnd"/>
      <w:r>
        <w:rPr>
          <w:rFonts w:ascii="Arial" w:hAnsi="Arial" w:cs="Arial"/>
          <w:sz w:val="32"/>
          <w:szCs w:val="32"/>
        </w:rPr>
        <w:t>. Bhd</w:t>
      </w:r>
      <w:r w:rsidR="00547F82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59E6343" w14:textId="053B3618" w:rsidR="00CD740A" w:rsidRDefault="00CD1471" w:rsidP="005430B1">
      <w:pPr>
        <w:spacing w:line="360" w:lineRule="auto"/>
        <w:rPr>
          <w:rFonts w:ascii="Arial" w:eastAsia="MS Mincho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FA2E55" w14:textId="084B4F29" w:rsidR="000315B6" w:rsidRPr="00985E5C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AD3142">
        <w:rPr>
          <w:rFonts w:ascii="Arial" w:hAnsi="Arial" w:cs="Arial"/>
          <w:b/>
          <w:sz w:val="20"/>
          <w:szCs w:val="20"/>
        </w:rPr>
        <w:lastRenderedPageBreak/>
        <w:t xml:space="preserve">1.0 </w:t>
      </w:r>
      <w:r w:rsidR="007F4619">
        <w:rPr>
          <w:rFonts w:ascii="Arial" w:hAnsi="Arial" w:cs="Arial"/>
          <w:b/>
          <w:sz w:val="20"/>
          <w:szCs w:val="20"/>
        </w:rPr>
        <w:t>Introduction</w:t>
      </w:r>
    </w:p>
    <w:p w14:paraId="110A6A46" w14:textId="77777777" w:rsidR="000315B6" w:rsidRDefault="000315B6" w:rsidP="000315B6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0"/>
      </w:tblGrid>
      <w:tr w:rsidR="000315B6" w:rsidRPr="000315B6" w14:paraId="5FEAD91E" w14:textId="77777777" w:rsidTr="00CD2B95">
        <w:tc>
          <w:tcPr>
            <w:tcW w:w="2660" w:type="dxa"/>
            <w:shd w:val="clear" w:color="auto" w:fill="D5DCE4" w:themeFill="text2" w:themeFillTint="33"/>
          </w:tcPr>
          <w:p w14:paraId="1C64D3DA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General Information</w:t>
            </w:r>
          </w:p>
        </w:tc>
        <w:tc>
          <w:tcPr>
            <w:tcW w:w="6350" w:type="dxa"/>
            <w:shd w:val="clear" w:color="auto" w:fill="D5DCE4" w:themeFill="text2" w:themeFillTint="33"/>
          </w:tcPr>
          <w:p w14:paraId="63200EF6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Response</w:t>
            </w:r>
          </w:p>
        </w:tc>
      </w:tr>
      <w:tr w:rsidR="000315B6" w:rsidRPr="000315B6" w14:paraId="512975E0" w14:textId="77777777" w:rsidTr="001171A1">
        <w:tc>
          <w:tcPr>
            <w:tcW w:w="2660" w:type="dxa"/>
          </w:tcPr>
          <w:p w14:paraId="4F98475D" w14:textId="5C5FCD0E" w:rsidR="000315B6" w:rsidRPr="000315B6" w:rsidRDefault="000315B6" w:rsidP="00575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315B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5752F1">
              <w:rPr>
                <w:rFonts w:ascii="Arial" w:hAnsi="Arial" w:cs="Arial"/>
                <w:sz w:val="20"/>
                <w:szCs w:val="20"/>
              </w:rPr>
              <w:t>Candidate</w:t>
            </w:r>
            <w:r w:rsidRPr="000315B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1FF6911B" w14:textId="45AC821A" w:rsidR="000315B6" w:rsidRPr="000315B6" w:rsidRDefault="00AB70D3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Thatha Pavan Nagaraju</w:t>
            </w:r>
          </w:p>
        </w:tc>
      </w:tr>
      <w:tr w:rsidR="000315B6" w:rsidRPr="000315B6" w14:paraId="1AE87AFC" w14:textId="77777777" w:rsidTr="001171A1">
        <w:tc>
          <w:tcPr>
            <w:tcW w:w="2660" w:type="dxa"/>
          </w:tcPr>
          <w:p w14:paraId="3E9BEDA3" w14:textId="24EAE280" w:rsidR="000315B6" w:rsidRPr="000315B6" w:rsidRDefault="00AF79F6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6292F">
              <w:rPr>
                <w:rFonts w:ascii="Arial" w:hAnsi="Arial" w:cs="Arial"/>
                <w:sz w:val="20"/>
                <w:szCs w:val="20"/>
              </w:rPr>
              <w:t>pply P</w:t>
            </w:r>
            <w:r w:rsidR="004D4399">
              <w:rPr>
                <w:rFonts w:ascii="Arial" w:hAnsi="Arial" w:cs="Arial"/>
                <w:sz w:val="20"/>
                <w:szCs w:val="20"/>
              </w:rPr>
              <w:t>osition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350" w:type="dxa"/>
          </w:tcPr>
          <w:p w14:paraId="7EF86931" w14:textId="0607F997" w:rsidR="000315B6" w:rsidRPr="000315B6" w:rsidRDefault="00AB70D3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Android Developer / Android Developer</w:t>
            </w:r>
          </w:p>
        </w:tc>
      </w:tr>
      <w:tr w:rsidR="000315B6" w:rsidRPr="000315B6" w14:paraId="3926FF25" w14:textId="77777777" w:rsidTr="001171A1">
        <w:tc>
          <w:tcPr>
            <w:tcW w:w="2660" w:type="dxa"/>
          </w:tcPr>
          <w:p w14:paraId="63C2C486" w14:textId="6F39120D" w:rsidR="000315B6" w:rsidRPr="000315B6" w:rsidRDefault="005752F1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Submission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6350" w:type="dxa"/>
          </w:tcPr>
          <w:p w14:paraId="41FA449C" w14:textId="7AFEB6AC" w:rsidR="000315B6" w:rsidRPr="000315B6" w:rsidRDefault="00AB70D3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16-06-2017</w:t>
            </w:r>
          </w:p>
        </w:tc>
      </w:tr>
      <w:tr w:rsidR="00696AC3" w:rsidRPr="000315B6" w14:paraId="78A6D9D9" w14:textId="77777777" w:rsidTr="001171A1">
        <w:tc>
          <w:tcPr>
            <w:tcW w:w="2660" w:type="dxa"/>
          </w:tcPr>
          <w:p w14:paraId="635D4CB3" w14:textId="5D7212D5" w:rsidR="00696AC3" w:rsidRDefault="00696AC3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AC3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696AC3">
              <w:rPr>
                <w:rFonts w:ascii="Arial" w:hAnsi="Arial" w:cs="Arial"/>
                <w:sz w:val="20"/>
                <w:szCs w:val="20"/>
              </w:rPr>
              <w:t xml:space="preserve"> repository link</w:t>
            </w:r>
            <w:r w:rsidR="00B518E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0D545E00" w14:textId="098E1FA4" w:rsidR="00696AC3" w:rsidRPr="000315B6" w:rsidRDefault="002278D8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140B1" w:rsidRPr="002968D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https://github.com/ThathaPavanNagaraju/TaskManager</w:t>
              </w:r>
            </w:hyperlink>
          </w:p>
        </w:tc>
      </w:tr>
    </w:tbl>
    <w:p w14:paraId="1FDE9B6C" w14:textId="77777777" w:rsidR="000315B6" w:rsidRPr="000315B6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DDA956" w14:textId="51E6BCA4" w:rsidR="000957BF" w:rsidRPr="007F4619" w:rsidRDefault="007F4619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t>2.0 How it Works</w:t>
      </w:r>
    </w:p>
    <w:p w14:paraId="50D721F6" w14:textId="77777777" w:rsidR="00804504" w:rsidRDefault="0080450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1)</w:t>
      </w:r>
      <w:r w:rsidR="009140B1">
        <w:rPr>
          <w:rFonts w:ascii="Arial" w:hAnsi="Arial" w:cs="Arial"/>
          <w:sz w:val="20"/>
          <w:szCs w:val="20"/>
        </w:rPr>
        <w:t>After</w:t>
      </w:r>
      <w:proofErr w:type="gramEnd"/>
      <w:r w:rsidR="009140B1">
        <w:rPr>
          <w:rFonts w:ascii="Arial" w:hAnsi="Arial" w:cs="Arial"/>
          <w:sz w:val="20"/>
          <w:szCs w:val="20"/>
        </w:rPr>
        <w:t xml:space="preserve"> you install the APK. You will be landed on List of Tasks </w:t>
      </w:r>
      <w:proofErr w:type="spellStart"/>
      <w:r w:rsidR="009140B1">
        <w:rPr>
          <w:rFonts w:ascii="Arial" w:hAnsi="Arial" w:cs="Arial"/>
          <w:sz w:val="20"/>
          <w:szCs w:val="20"/>
        </w:rPr>
        <w:t>Page.You</w:t>
      </w:r>
      <w:proofErr w:type="spellEnd"/>
      <w:r w:rsidR="009140B1">
        <w:rPr>
          <w:rFonts w:ascii="Arial" w:hAnsi="Arial" w:cs="Arial"/>
          <w:sz w:val="20"/>
          <w:szCs w:val="20"/>
        </w:rPr>
        <w:t xml:space="preserve"> can add the tasks by clicking the ‘+’ Floating Action Button on the right bottom corner of the Main page. </w:t>
      </w:r>
    </w:p>
    <w:p w14:paraId="743E2CDB" w14:textId="77777777" w:rsidR="00804504" w:rsidRDefault="00804504">
      <w:pPr>
        <w:rPr>
          <w:rFonts w:ascii="Arial" w:hAnsi="Arial" w:cs="Arial"/>
          <w:sz w:val="20"/>
          <w:szCs w:val="20"/>
        </w:rPr>
      </w:pPr>
    </w:p>
    <w:p w14:paraId="6A63075A" w14:textId="77777777" w:rsidR="00804504" w:rsidRDefault="0080450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2)</w:t>
      </w:r>
      <w:r w:rsidR="009140B1">
        <w:rPr>
          <w:rFonts w:ascii="Arial" w:hAnsi="Arial" w:cs="Arial"/>
          <w:sz w:val="20"/>
          <w:szCs w:val="20"/>
        </w:rPr>
        <w:t>You</w:t>
      </w:r>
      <w:proofErr w:type="gramEnd"/>
      <w:r w:rsidR="009140B1">
        <w:rPr>
          <w:rFonts w:ascii="Arial" w:hAnsi="Arial" w:cs="Arial"/>
          <w:sz w:val="20"/>
          <w:szCs w:val="20"/>
        </w:rPr>
        <w:t xml:space="preserve"> can also edit the Task and Delete After completing the Task Assigned the person. </w:t>
      </w:r>
    </w:p>
    <w:p w14:paraId="104BD615" w14:textId="77777777" w:rsidR="00804504" w:rsidRDefault="00804504">
      <w:pPr>
        <w:rPr>
          <w:rFonts w:ascii="Arial" w:hAnsi="Arial" w:cs="Arial"/>
          <w:sz w:val="20"/>
          <w:szCs w:val="20"/>
        </w:rPr>
      </w:pPr>
    </w:p>
    <w:p w14:paraId="2C607BE5" w14:textId="3F4FD228" w:rsidR="009140B1" w:rsidRDefault="0080450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3)</w:t>
      </w:r>
      <w:r w:rsidR="009140B1">
        <w:rPr>
          <w:rFonts w:ascii="Arial" w:hAnsi="Arial" w:cs="Arial"/>
          <w:sz w:val="20"/>
          <w:szCs w:val="20"/>
        </w:rPr>
        <w:t>You</w:t>
      </w:r>
      <w:proofErr w:type="gramEnd"/>
      <w:r w:rsidR="009140B1">
        <w:rPr>
          <w:rFonts w:ascii="Arial" w:hAnsi="Arial" w:cs="Arial"/>
          <w:sz w:val="20"/>
          <w:szCs w:val="20"/>
        </w:rPr>
        <w:t xml:space="preserve"> can go to the List of tasks page and add task through the left Drawer. </w:t>
      </w:r>
    </w:p>
    <w:p w14:paraId="50031A88" w14:textId="77777777" w:rsidR="009140B1" w:rsidRDefault="009140B1">
      <w:pPr>
        <w:rPr>
          <w:rFonts w:ascii="Arial" w:hAnsi="Arial" w:cs="Arial"/>
          <w:sz w:val="20"/>
          <w:szCs w:val="20"/>
        </w:rPr>
      </w:pPr>
    </w:p>
    <w:p w14:paraId="6FA85D40" w14:textId="303A36E0" w:rsidR="007F4619" w:rsidRDefault="009140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Every task is saved in the SQLite Database in the mobile and your data is safe and secure.</w:t>
      </w:r>
      <w:r w:rsidR="006905FA">
        <w:rPr>
          <w:rFonts w:ascii="Arial" w:hAnsi="Arial" w:cs="Arial"/>
          <w:sz w:val="20"/>
          <w:szCs w:val="20"/>
        </w:rPr>
        <w:tab/>
      </w:r>
    </w:p>
    <w:p w14:paraId="61BEECDE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7491DAEF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1A88FE4F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1490DD5E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14890943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683505F6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5532982A" w14:textId="77777777" w:rsidR="00D5301B" w:rsidRDefault="00D5301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1046F62" w14:textId="77777777" w:rsidR="00D5301B" w:rsidRDefault="00D5301B">
      <w:pPr>
        <w:rPr>
          <w:rFonts w:ascii="Arial" w:hAnsi="Arial" w:cs="Arial"/>
          <w:sz w:val="20"/>
          <w:szCs w:val="20"/>
        </w:rPr>
      </w:pPr>
    </w:p>
    <w:p w14:paraId="7231BA32" w14:textId="64C8F9B3" w:rsidR="00D5301B" w:rsidRDefault="00D5301B">
      <w:pPr>
        <w:rPr>
          <w:rFonts w:ascii="Arial" w:hAnsi="Arial" w:cs="Arial"/>
          <w:sz w:val="20"/>
          <w:szCs w:val="20"/>
        </w:rPr>
      </w:pPr>
      <w:r w:rsidRPr="00D5301B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C3B4F77" wp14:editId="20C94782">
            <wp:extent cx="5143500" cy="9144000"/>
            <wp:effectExtent l="0" t="0" r="0" b="0"/>
            <wp:docPr id="4" name="Picture 4" descr="C:\Users\Pavan Nagaraju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 Nagaraju\Desktop\im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31BE" w14:textId="1D990051" w:rsidR="009140B1" w:rsidRDefault="009140B1" w:rsidP="007F4619">
      <w:pPr>
        <w:rPr>
          <w:rFonts w:ascii="Arial" w:hAnsi="Arial" w:cs="Arial"/>
          <w:sz w:val="20"/>
          <w:szCs w:val="20"/>
        </w:rPr>
      </w:pPr>
      <w:r w:rsidRPr="009140B1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38550C8" wp14:editId="12D0D9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3500" cy="8620125"/>
            <wp:effectExtent l="0" t="0" r="0" b="9525"/>
            <wp:wrapSquare wrapText="bothSides"/>
            <wp:docPr id="1" name="Picture 1" descr="C:\Users\Pavan Nagaraju\Desktop\Screenshot_20170616-17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 Nagaraju\Desktop\Screenshot_20170616-1722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ED386" w14:textId="72FDE7D1" w:rsidR="007F4619" w:rsidRDefault="009140B1" w:rsidP="007F4619">
      <w:pPr>
        <w:rPr>
          <w:rFonts w:ascii="Arial" w:hAnsi="Arial" w:cs="Arial"/>
          <w:sz w:val="20"/>
          <w:szCs w:val="20"/>
        </w:rPr>
      </w:pPr>
      <w:r w:rsidRPr="009140B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A29AD4A" wp14:editId="6A856198">
            <wp:extent cx="5143500" cy="9144000"/>
            <wp:effectExtent l="0" t="0" r="0" b="0"/>
            <wp:docPr id="5" name="Picture 5" descr="C:\Users\Pavan Nagaraju\Desktop\Screenshot_20170616-172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n Nagaraju\Desktop\Screenshot_20170616-1723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42F1" w14:textId="0427D721" w:rsidR="009140B1" w:rsidRPr="004A5DF2" w:rsidRDefault="009140B1" w:rsidP="007F4619">
      <w:pPr>
        <w:rPr>
          <w:rFonts w:ascii="Arial" w:hAnsi="Arial" w:cs="Arial"/>
          <w:sz w:val="20"/>
          <w:szCs w:val="20"/>
        </w:rPr>
      </w:pPr>
      <w:r w:rsidRPr="009140B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83124EB" wp14:editId="08A17F78">
            <wp:extent cx="5143500" cy="9144000"/>
            <wp:effectExtent l="0" t="0" r="0" b="0"/>
            <wp:docPr id="6" name="Picture 6" descr="C:\Users\Pavan Nagaraju\Desktop\Screenshot_20170616-181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van Nagaraju\Desktop\Screenshot_20170616-1819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0B1" w:rsidRPr="004A5DF2" w:rsidSect="001171A1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1C61C" w14:textId="77777777" w:rsidR="002278D8" w:rsidRDefault="002278D8" w:rsidP="00D05382">
      <w:r>
        <w:separator/>
      </w:r>
    </w:p>
  </w:endnote>
  <w:endnote w:type="continuationSeparator" w:id="0">
    <w:p w14:paraId="6FAF73FD" w14:textId="77777777" w:rsidR="002278D8" w:rsidRDefault="002278D8" w:rsidP="00D0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B352C" w14:textId="77777777" w:rsidR="002278D8" w:rsidRDefault="002278D8" w:rsidP="00D05382">
      <w:r>
        <w:separator/>
      </w:r>
    </w:p>
  </w:footnote>
  <w:footnote w:type="continuationSeparator" w:id="0">
    <w:p w14:paraId="4E3F2191" w14:textId="77777777" w:rsidR="002278D8" w:rsidRDefault="002278D8" w:rsidP="00D053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F2D89" w14:textId="0B6B2906" w:rsidR="00D05382" w:rsidRDefault="00D05382" w:rsidP="00D05382">
    <w:pPr>
      <w:pStyle w:val="Header"/>
    </w:pPr>
    <w:r>
      <w:rPr>
        <w:noProof/>
      </w:rPr>
      <w:drawing>
        <wp:inline distT="0" distB="0" distL="0" distR="0" wp14:anchorId="6EEDE058" wp14:editId="36C47FC3">
          <wp:extent cx="394335" cy="394335"/>
          <wp:effectExtent l="0" t="0" r="12065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15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458" cy="394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3C4E1E">
      <w:t>PORTFOLIO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5251A2"/>
    <w:multiLevelType w:val="hybridMultilevel"/>
    <w:tmpl w:val="03B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1676F"/>
    <w:multiLevelType w:val="hybridMultilevel"/>
    <w:tmpl w:val="AA3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46FA2"/>
    <w:multiLevelType w:val="hybridMultilevel"/>
    <w:tmpl w:val="437A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B4F3E"/>
    <w:multiLevelType w:val="hybridMultilevel"/>
    <w:tmpl w:val="86E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64CA3"/>
    <w:multiLevelType w:val="hybridMultilevel"/>
    <w:tmpl w:val="1DEC5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1B3515"/>
    <w:multiLevelType w:val="hybridMultilevel"/>
    <w:tmpl w:val="C8F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D78CD"/>
    <w:multiLevelType w:val="hybridMultilevel"/>
    <w:tmpl w:val="2DD8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121DC"/>
    <w:multiLevelType w:val="hybridMultilevel"/>
    <w:tmpl w:val="666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4739B5"/>
    <w:multiLevelType w:val="hybridMultilevel"/>
    <w:tmpl w:val="1786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C29A8"/>
    <w:multiLevelType w:val="hybridMultilevel"/>
    <w:tmpl w:val="8D84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D05B7D"/>
    <w:multiLevelType w:val="hybridMultilevel"/>
    <w:tmpl w:val="0A1A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DD702B"/>
    <w:multiLevelType w:val="hybridMultilevel"/>
    <w:tmpl w:val="F676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8"/>
  </w:num>
  <w:num w:numId="10">
    <w:abstractNumId w:val="11"/>
  </w:num>
  <w:num w:numId="11">
    <w:abstractNumId w:val="16"/>
  </w:num>
  <w:num w:numId="12">
    <w:abstractNumId w:val="17"/>
  </w:num>
  <w:num w:numId="13">
    <w:abstractNumId w:val="10"/>
  </w:num>
  <w:num w:numId="14">
    <w:abstractNumId w:val="12"/>
  </w:num>
  <w:num w:numId="15">
    <w:abstractNumId w:val="15"/>
  </w:num>
  <w:num w:numId="16">
    <w:abstractNumId w:val="8"/>
  </w:num>
  <w:num w:numId="17">
    <w:abstractNumId w:val="14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0A"/>
    <w:rsid w:val="00005EB9"/>
    <w:rsid w:val="0000649B"/>
    <w:rsid w:val="000070F5"/>
    <w:rsid w:val="00007BD8"/>
    <w:rsid w:val="0001361A"/>
    <w:rsid w:val="00014CB4"/>
    <w:rsid w:val="0002188D"/>
    <w:rsid w:val="0002444C"/>
    <w:rsid w:val="00025BAA"/>
    <w:rsid w:val="00026535"/>
    <w:rsid w:val="000315B6"/>
    <w:rsid w:val="00032D7E"/>
    <w:rsid w:val="00041F33"/>
    <w:rsid w:val="00043665"/>
    <w:rsid w:val="00050690"/>
    <w:rsid w:val="00051DAC"/>
    <w:rsid w:val="00055914"/>
    <w:rsid w:val="00056202"/>
    <w:rsid w:val="0006292F"/>
    <w:rsid w:val="00070867"/>
    <w:rsid w:val="0007416A"/>
    <w:rsid w:val="000957BF"/>
    <w:rsid w:val="000A3314"/>
    <w:rsid w:val="000A737C"/>
    <w:rsid w:val="000B43DB"/>
    <w:rsid w:val="000B583D"/>
    <w:rsid w:val="000C1A77"/>
    <w:rsid w:val="000C2A81"/>
    <w:rsid w:val="000D4D89"/>
    <w:rsid w:val="000E7BD8"/>
    <w:rsid w:val="000F0879"/>
    <w:rsid w:val="000F2B09"/>
    <w:rsid w:val="001031EF"/>
    <w:rsid w:val="001036E7"/>
    <w:rsid w:val="001050CD"/>
    <w:rsid w:val="00105A5D"/>
    <w:rsid w:val="00106691"/>
    <w:rsid w:val="00110C3A"/>
    <w:rsid w:val="00116A8F"/>
    <w:rsid w:val="0012532A"/>
    <w:rsid w:val="0012697B"/>
    <w:rsid w:val="00126C25"/>
    <w:rsid w:val="00127B00"/>
    <w:rsid w:val="00127FD3"/>
    <w:rsid w:val="001335B6"/>
    <w:rsid w:val="001352A1"/>
    <w:rsid w:val="00137EAD"/>
    <w:rsid w:val="00141289"/>
    <w:rsid w:val="00142731"/>
    <w:rsid w:val="00151664"/>
    <w:rsid w:val="0015619F"/>
    <w:rsid w:val="00161310"/>
    <w:rsid w:val="00163BBC"/>
    <w:rsid w:val="0016590F"/>
    <w:rsid w:val="001741E3"/>
    <w:rsid w:val="00181EDF"/>
    <w:rsid w:val="00197A1D"/>
    <w:rsid w:val="001A19BF"/>
    <w:rsid w:val="001A2544"/>
    <w:rsid w:val="001A6C84"/>
    <w:rsid w:val="001A7A0B"/>
    <w:rsid w:val="001B253D"/>
    <w:rsid w:val="001B4C2D"/>
    <w:rsid w:val="001B7FBE"/>
    <w:rsid w:val="001C331F"/>
    <w:rsid w:val="001C7338"/>
    <w:rsid w:val="001D5022"/>
    <w:rsid w:val="001D6151"/>
    <w:rsid w:val="001E1F9A"/>
    <w:rsid w:val="001F00A0"/>
    <w:rsid w:val="001F4AE2"/>
    <w:rsid w:val="001F5572"/>
    <w:rsid w:val="00204067"/>
    <w:rsid w:val="0020539D"/>
    <w:rsid w:val="0021052B"/>
    <w:rsid w:val="0022130E"/>
    <w:rsid w:val="00226F09"/>
    <w:rsid w:val="002276C9"/>
    <w:rsid w:val="002278D8"/>
    <w:rsid w:val="00232F0B"/>
    <w:rsid w:val="0023643C"/>
    <w:rsid w:val="00244BAC"/>
    <w:rsid w:val="00253F2E"/>
    <w:rsid w:val="002573EB"/>
    <w:rsid w:val="002655CA"/>
    <w:rsid w:val="0027325D"/>
    <w:rsid w:val="00276229"/>
    <w:rsid w:val="002774AA"/>
    <w:rsid w:val="00283DC0"/>
    <w:rsid w:val="00284C31"/>
    <w:rsid w:val="00296716"/>
    <w:rsid w:val="002A35BD"/>
    <w:rsid w:val="002A5B77"/>
    <w:rsid w:val="002B574C"/>
    <w:rsid w:val="002B7348"/>
    <w:rsid w:val="002C0F2B"/>
    <w:rsid w:val="002C26AF"/>
    <w:rsid w:val="002C2D86"/>
    <w:rsid w:val="002C4CDE"/>
    <w:rsid w:val="002C4DDC"/>
    <w:rsid w:val="002C7361"/>
    <w:rsid w:val="002C7C28"/>
    <w:rsid w:val="002E11A0"/>
    <w:rsid w:val="002F66D1"/>
    <w:rsid w:val="00304B5C"/>
    <w:rsid w:val="00307082"/>
    <w:rsid w:val="00315559"/>
    <w:rsid w:val="003238E6"/>
    <w:rsid w:val="00323FF9"/>
    <w:rsid w:val="00327172"/>
    <w:rsid w:val="003273DA"/>
    <w:rsid w:val="00330CB8"/>
    <w:rsid w:val="003315A7"/>
    <w:rsid w:val="0033752A"/>
    <w:rsid w:val="00343BF4"/>
    <w:rsid w:val="00344AEC"/>
    <w:rsid w:val="003452F4"/>
    <w:rsid w:val="00346771"/>
    <w:rsid w:val="00346FD5"/>
    <w:rsid w:val="00360CB5"/>
    <w:rsid w:val="00364A35"/>
    <w:rsid w:val="0036661C"/>
    <w:rsid w:val="00371264"/>
    <w:rsid w:val="00372677"/>
    <w:rsid w:val="003766DE"/>
    <w:rsid w:val="003806A4"/>
    <w:rsid w:val="003814E4"/>
    <w:rsid w:val="00385EFE"/>
    <w:rsid w:val="00392D88"/>
    <w:rsid w:val="0039349B"/>
    <w:rsid w:val="003A796D"/>
    <w:rsid w:val="003C0E9D"/>
    <w:rsid w:val="003C0F0F"/>
    <w:rsid w:val="003C4E1E"/>
    <w:rsid w:val="003D2D3A"/>
    <w:rsid w:val="003D40AD"/>
    <w:rsid w:val="003E42A7"/>
    <w:rsid w:val="003E6AAF"/>
    <w:rsid w:val="003F1BF9"/>
    <w:rsid w:val="003F6423"/>
    <w:rsid w:val="00402549"/>
    <w:rsid w:val="004049F0"/>
    <w:rsid w:val="00411E22"/>
    <w:rsid w:val="004145A8"/>
    <w:rsid w:val="00414E1F"/>
    <w:rsid w:val="00425406"/>
    <w:rsid w:val="00426BE8"/>
    <w:rsid w:val="00430A64"/>
    <w:rsid w:val="0043112A"/>
    <w:rsid w:val="00432E61"/>
    <w:rsid w:val="004365BB"/>
    <w:rsid w:val="004379FE"/>
    <w:rsid w:val="00456D05"/>
    <w:rsid w:val="0045733E"/>
    <w:rsid w:val="004620D5"/>
    <w:rsid w:val="00462DA2"/>
    <w:rsid w:val="004670E6"/>
    <w:rsid w:val="0048087F"/>
    <w:rsid w:val="00483AFB"/>
    <w:rsid w:val="004868FB"/>
    <w:rsid w:val="00491B0C"/>
    <w:rsid w:val="00494473"/>
    <w:rsid w:val="00494EC6"/>
    <w:rsid w:val="004A4EAE"/>
    <w:rsid w:val="004A5DF2"/>
    <w:rsid w:val="004B1557"/>
    <w:rsid w:val="004B285E"/>
    <w:rsid w:val="004B55E8"/>
    <w:rsid w:val="004C1055"/>
    <w:rsid w:val="004D4399"/>
    <w:rsid w:val="004D65E6"/>
    <w:rsid w:val="004E31D3"/>
    <w:rsid w:val="004E41B9"/>
    <w:rsid w:val="004F6CF2"/>
    <w:rsid w:val="00506657"/>
    <w:rsid w:val="005108C1"/>
    <w:rsid w:val="0051158F"/>
    <w:rsid w:val="00512013"/>
    <w:rsid w:val="0052371B"/>
    <w:rsid w:val="0052608A"/>
    <w:rsid w:val="00535BE9"/>
    <w:rsid w:val="00536CD7"/>
    <w:rsid w:val="00540600"/>
    <w:rsid w:val="005430B1"/>
    <w:rsid w:val="005437B0"/>
    <w:rsid w:val="00545E82"/>
    <w:rsid w:val="005465D8"/>
    <w:rsid w:val="00547F82"/>
    <w:rsid w:val="005545ED"/>
    <w:rsid w:val="00560694"/>
    <w:rsid w:val="005639C4"/>
    <w:rsid w:val="005752F1"/>
    <w:rsid w:val="00576CCB"/>
    <w:rsid w:val="00577D5B"/>
    <w:rsid w:val="00581617"/>
    <w:rsid w:val="00582DA7"/>
    <w:rsid w:val="005A00EF"/>
    <w:rsid w:val="005A7C3B"/>
    <w:rsid w:val="005B025E"/>
    <w:rsid w:val="005B0EA9"/>
    <w:rsid w:val="005B0EC4"/>
    <w:rsid w:val="005C491C"/>
    <w:rsid w:val="005C624D"/>
    <w:rsid w:val="005C6564"/>
    <w:rsid w:val="005C785D"/>
    <w:rsid w:val="005D7F84"/>
    <w:rsid w:val="005E249D"/>
    <w:rsid w:val="00601F3B"/>
    <w:rsid w:val="00605401"/>
    <w:rsid w:val="00614132"/>
    <w:rsid w:val="00641310"/>
    <w:rsid w:val="00656B90"/>
    <w:rsid w:val="006763BD"/>
    <w:rsid w:val="006901CC"/>
    <w:rsid w:val="006905FA"/>
    <w:rsid w:val="00694447"/>
    <w:rsid w:val="00696247"/>
    <w:rsid w:val="00696AC3"/>
    <w:rsid w:val="006A6303"/>
    <w:rsid w:val="006C4F6D"/>
    <w:rsid w:val="006C7196"/>
    <w:rsid w:val="006D6E35"/>
    <w:rsid w:val="006E355E"/>
    <w:rsid w:val="006F4472"/>
    <w:rsid w:val="006F55A5"/>
    <w:rsid w:val="00707378"/>
    <w:rsid w:val="007130B9"/>
    <w:rsid w:val="0072420B"/>
    <w:rsid w:val="00724314"/>
    <w:rsid w:val="00724FDA"/>
    <w:rsid w:val="00726685"/>
    <w:rsid w:val="00740E34"/>
    <w:rsid w:val="00745808"/>
    <w:rsid w:val="00767637"/>
    <w:rsid w:val="0077436E"/>
    <w:rsid w:val="00777634"/>
    <w:rsid w:val="00782E95"/>
    <w:rsid w:val="0078609B"/>
    <w:rsid w:val="0079384A"/>
    <w:rsid w:val="007969B2"/>
    <w:rsid w:val="007A6D5E"/>
    <w:rsid w:val="007B410E"/>
    <w:rsid w:val="007D2482"/>
    <w:rsid w:val="007D3D18"/>
    <w:rsid w:val="007E20E9"/>
    <w:rsid w:val="007F0BE3"/>
    <w:rsid w:val="007F1A83"/>
    <w:rsid w:val="007F4619"/>
    <w:rsid w:val="00800C8C"/>
    <w:rsid w:val="00803065"/>
    <w:rsid w:val="00804504"/>
    <w:rsid w:val="00804EDB"/>
    <w:rsid w:val="008134FD"/>
    <w:rsid w:val="00814D56"/>
    <w:rsid w:val="00820625"/>
    <w:rsid w:val="0082518E"/>
    <w:rsid w:val="008346D5"/>
    <w:rsid w:val="0083570D"/>
    <w:rsid w:val="00837DC4"/>
    <w:rsid w:val="0084252D"/>
    <w:rsid w:val="00842E3C"/>
    <w:rsid w:val="00850E6E"/>
    <w:rsid w:val="00856DA8"/>
    <w:rsid w:val="00865BAA"/>
    <w:rsid w:val="00867E52"/>
    <w:rsid w:val="00871C08"/>
    <w:rsid w:val="00873CDE"/>
    <w:rsid w:val="00886927"/>
    <w:rsid w:val="00886CBE"/>
    <w:rsid w:val="00890DA4"/>
    <w:rsid w:val="008910CD"/>
    <w:rsid w:val="00892F37"/>
    <w:rsid w:val="008950C6"/>
    <w:rsid w:val="008A6D83"/>
    <w:rsid w:val="008B6EA2"/>
    <w:rsid w:val="008C5B32"/>
    <w:rsid w:val="008C7DA2"/>
    <w:rsid w:val="008D2461"/>
    <w:rsid w:val="008D2741"/>
    <w:rsid w:val="008D6BAB"/>
    <w:rsid w:val="008E343B"/>
    <w:rsid w:val="008E4F83"/>
    <w:rsid w:val="008E5B20"/>
    <w:rsid w:val="008F10F1"/>
    <w:rsid w:val="008F4BC1"/>
    <w:rsid w:val="008F6992"/>
    <w:rsid w:val="00910B15"/>
    <w:rsid w:val="009140B1"/>
    <w:rsid w:val="009168C1"/>
    <w:rsid w:val="00927D87"/>
    <w:rsid w:val="009328BC"/>
    <w:rsid w:val="009330A5"/>
    <w:rsid w:val="00933B0D"/>
    <w:rsid w:val="00934752"/>
    <w:rsid w:val="009414CC"/>
    <w:rsid w:val="00950C66"/>
    <w:rsid w:val="0095453A"/>
    <w:rsid w:val="00955114"/>
    <w:rsid w:val="009605E0"/>
    <w:rsid w:val="00962A95"/>
    <w:rsid w:val="00962EBD"/>
    <w:rsid w:val="0096327D"/>
    <w:rsid w:val="0096346B"/>
    <w:rsid w:val="009649E8"/>
    <w:rsid w:val="00965F97"/>
    <w:rsid w:val="009706F8"/>
    <w:rsid w:val="009741B1"/>
    <w:rsid w:val="00980480"/>
    <w:rsid w:val="009814A9"/>
    <w:rsid w:val="00985E5C"/>
    <w:rsid w:val="00993D68"/>
    <w:rsid w:val="00997992"/>
    <w:rsid w:val="009A2B19"/>
    <w:rsid w:val="009A394A"/>
    <w:rsid w:val="009A4627"/>
    <w:rsid w:val="009A471F"/>
    <w:rsid w:val="009A5936"/>
    <w:rsid w:val="009D151A"/>
    <w:rsid w:val="009D643D"/>
    <w:rsid w:val="009E6536"/>
    <w:rsid w:val="009E7620"/>
    <w:rsid w:val="00A010BE"/>
    <w:rsid w:val="00A04E34"/>
    <w:rsid w:val="00A06619"/>
    <w:rsid w:val="00A10377"/>
    <w:rsid w:val="00A15DDC"/>
    <w:rsid w:val="00A17AB5"/>
    <w:rsid w:val="00A17CB6"/>
    <w:rsid w:val="00A27F28"/>
    <w:rsid w:val="00A327CC"/>
    <w:rsid w:val="00A32CFC"/>
    <w:rsid w:val="00A3457B"/>
    <w:rsid w:val="00A402F9"/>
    <w:rsid w:val="00A54FEF"/>
    <w:rsid w:val="00A56F83"/>
    <w:rsid w:val="00A57A4F"/>
    <w:rsid w:val="00A60162"/>
    <w:rsid w:val="00A636ED"/>
    <w:rsid w:val="00A63A44"/>
    <w:rsid w:val="00A650B9"/>
    <w:rsid w:val="00A843A2"/>
    <w:rsid w:val="00A91824"/>
    <w:rsid w:val="00AA0012"/>
    <w:rsid w:val="00AA0DC7"/>
    <w:rsid w:val="00AA0EA1"/>
    <w:rsid w:val="00AB70D3"/>
    <w:rsid w:val="00AC6DC4"/>
    <w:rsid w:val="00AD0974"/>
    <w:rsid w:val="00AD0D83"/>
    <w:rsid w:val="00AD3142"/>
    <w:rsid w:val="00AE4395"/>
    <w:rsid w:val="00AF1233"/>
    <w:rsid w:val="00AF79F6"/>
    <w:rsid w:val="00AF7C6F"/>
    <w:rsid w:val="00B02308"/>
    <w:rsid w:val="00B0348D"/>
    <w:rsid w:val="00B13253"/>
    <w:rsid w:val="00B2158C"/>
    <w:rsid w:val="00B21740"/>
    <w:rsid w:val="00B2342B"/>
    <w:rsid w:val="00B26AE5"/>
    <w:rsid w:val="00B33A26"/>
    <w:rsid w:val="00B33B57"/>
    <w:rsid w:val="00B3507C"/>
    <w:rsid w:val="00B35AC5"/>
    <w:rsid w:val="00B36C48"/>
    <w:rsid w:val="00B44604"/>
    <w:rsid w:val="00B447DA"/>
    <w:rsid w:val="00B50E5A"/>
    <w:rsid w:val="00B518E2"/>
    <w:rsid w:val="00B5400B"/>
    <w:rsid w:val="00B5660A"/>
    <w:rsid w:val="00B57DC1"/>
    <w:rsid w:val="00B60311"/>
    <w:rsid w:val="00B61727"/>
    <w:rsid w:val="00B66D23"/>
    <w:rsid w:val="00B75EFF"/>
    <w:rsid w:val="00B80167"/>
    <w:rsid w:val="00B84D18"/>
    <w:rsid w:val="00B93D06"/>
    <w:rsid w:val="00B97209"/>
    <w:rsid w:val="00B97C5B"/>
    <w:rsid w:val="00BA059B"/>
    <w:rsid w:val="00BA2F49"/>
    <w:rsid w:val="00BA3DAF"/>
    <w:rsid w:val="00BA67C2"/>
    <w:rsid w:val="00BB2431"/>
    <w:rsid w:val="00BB499E"/>
    <w:rsid w:val="00BC15FD"/>
    <w:rsid w:val="00BC1ECF"/>
    <w:rsid w:val="00BD1BC4"/>
    <w:rsid w:val="00BD387D"/>
    <w:rsid w:val="00BD425D"/>
    <w:rsid w:val="00BE2E36"/>
    <w:rsid w:val="00BE6796"/>
    <w:rsid w:val="00BF0B4A"/>
    <w:rsid w:val="00BF2C25"/>
    <w:rsid w:val="00C10508"/>
    <w:rsid w:val="00C13211"/>
    <w:rsid w:val="00C14590"/>
    <w:rsid w:val="00C16A9A"/>
    <w:rsid w:val="00C32D44"/>
    <w:rsid w:val="00C3462B"/>
    <w:rsid w:val="00C35CD9"/>
    <w:rsid w:val="00C51D0E"/>
    <w:rsid w:val="00C52934"/>
    <w:rsid w:val="00C53226"/>
    <w:rsid w:val="00C53580"/>
    <w:rsid w:val="00C5396B"/>
    <w:rsid w:val="00C61383"/>
    <w:rsid w:val="00C6557D"/>
    <w:rsid w:val="00C669EB"/>
    <w:rsid w:val="00C83834"/>
    <w:rsid w:val="00C85670"/>
    <w:rsid w:val="00C90D85"/>
    <w:rsid w:val="00C93608"/>
    <w:rsid w:val="00C9737C"/>
    <w:rsid w:val="00CA05BD"/>
    <w:rsid w:val="00CA2357"/>
    <w:rsid w:val="00CB530B"/>
    <w:rsid w:val="00CB5FC0"/>
    <w:rsid w:val="00CC04CE"/>
    <w:rsid w:val="00CC1078"/>
    <w:rsid w:val="00CC141E"/>
    <w:rsid w:val="00CC3425"/>
    <w:rsid w:val="00CC4D88"/>
    <w:rsid w:val="00CD1471"/>
    <w:rsid w:val="00CD2B95"/>
    <w:rsid w:val="00CD740A"/>
    <w:rsid w:val="00CE027B"/>
    <w:rsid w:val="00CE1701"/>
    <w:rsid w:val="00CE2843"/>
    <w:rsid w:val="00CF4009"/>
    <w:rsid w:val="00CF4DFF"/>
    <w:rsid w:val="00D03CC1"/>
    <w:rsid w:val="00D05382"/>
    <w:rsid w:val="00D055C8"/>
    <w:rsid w:val="00D05BFB"/>
    <w:rsid w:val="00D0661E"/>
    <w:rsid w:val="00D078A6"/>
    <w:rsid w:val="00D30E7E"/>
    <w:rsid w:val="00D30F3C"/>
    <w:rsid w:val="00D33B29"/>
    <w:rsid w:val="00D34F29"/>
    <w:rsid w:val="00D3572D"/>
    <w:rsid w:val="00D36071"/>
    <w:rsid w:val="00D43466"/>
    <w:rsid w:val="00D5301B"/>
    <w:rsid w:val="00D61FDF"/>
    <w:rsid w:val="00D6672D"/>
    <w:rsid w:val="00D77486"/>
    <w:rsid w:val="00D9195E"/>
    <w:rsid w:val="00DA0F16"/>
    <w:rsid w:val="00DA43C0"/>
    <w:rsid w:val="00DA5C3D"/>
    <w:rsid w:val="00DB0D44"/>
    <w:rsid w:val="00DB3553"/>
    <w:rsid w:val="00DC3288"/>
    <w:rsid w:val="00DC5B45"/>
    <w:rsid w:val="00DD3C94"/>
    <w:rsid w:val="00DF0C47"/>
    <w:rsid w:val="00DF11BC"/>
    <w:rsid w:val="00DF634F"/>
    <w:rsid w:val="00DF72D5"/>
    <w:rsid w:val="00DF73DB"/>
    <w:rsid w:val="00DF7ECB"/>
    <w:rsid w:val="00E02045"/>
    <w:rsid w:val="00E04A13"/>
    <w:rsid w:val="00E05C2F"/>
    <w:rsid w:val="00E142D0"/>
    <w:rsid w:val="00E20C30"/>
    <w:rsid w:val="00E41DC9"/>
    <w:rsid w:val="00E4609C"/>
    <w:rsid w:val="00E50CBB"/>
    <w:rsid w:val="00E539DC"/>
    <w:rsid w:val="00E67A57"/>
    <w:rsid w:val="00E83D65"/>
    <w:rsid w:val="00E96459"/>
    <w:rsid w:val="00EB7ED6"/>
    <w:rsid w:val="00EC19EC"/>
    <w:rsid w:val="00EC1C12"/>
    <w:rsid w:val="00EC2D98"/>
    <w:rsid w:val="00EC7703"/>
    <w:rsid w:val="00ED17B1"/>
    <w:rsid w:val="00ED4569"/>
    <w:rsid w:val="00ED5C28"/>
    <w:rsid w:val="00EE3E0D"/>
    <w:rsid w:val="00EF5889"/>
    <w:rsid w:val="00EF714E"/>
    <w:rsid w:val="00F0142A"/>
    <w:rsid w:val="00F05579"/>
    <w:rsid w:val="00F10753"/>
    <w:rsid w:val="00F11D29"/>
    <w:rsid w:val="00F144AF"/>
    <w:rsid w:val="00F15519"/>
    <w:rsid w:val="00F35EC4"/>
    <w:rsid w:val="00F469D9"/>
    <w:rsid w:val="00F57CF1"/>
    <w:rsid w:val="00F678F6"/>
    <w:rsid w:val="00F67B4F"/>
    <w:rsid w:val="00F77FC9"/>
    <w:rsid w:val="00F805D5"/>
    <w:rsid w:val="00F87896"/>
    <w:rsid w:val="00F91F4D"/>
    <w:rsid w:val="00FA0205"/>
    <w:rsid w:val="00FA02C6"/>
    <w:rsid w:val="00FA5948"/>
    <w:rsid w:val="00FB2210"/>
    <w:rsid w:val="00FC0707"/>
    <w:rsid w:val="00FD6996"/>
    <w:rsid w:val="00FE7C4D"/>
    <w:rsid w:val="00FF163C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5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1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37B0"/>
    <w:pPr>
      <w:spacing w:before="240" w:after="240" w:line="360" w:lineRule="auto"/>
      <w:jc w:val="both"/>
      <w:outlineLvl w:val="1"/>
    </w:pPr>
    <w:rPr>
      <w:rFonts w:ascii="Times New Roman" w:hAnsi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82"/>
  </w:style>
  <w:style w:type="paragraph" w:styleId="Footer">
    <w:name w:val="footer"/>
    <w:basedOn w:val="Normal"/>
    <w:link w:val="Foot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82"/>
  </w:style>
  <w:style w:type="table" w:styleId="TableGrid">
    <w:name w:val="Table Grid"/>
    <w:basedOn w:val="TableNormal"/>
    <w:uiPriority w:val="39"/>
    <w:rsid w:val="00C1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7B0"/>
    <w:rPr>
      <w:rFonts w:ascii="Times New Roman" w:hAnsi="Times New Roman"/>
      <w:b/>
      <w:szCs w:val="26"/>
    </w:rPr>
  </w:style>
  <w:style w:type="character" w:styleId="Hyperlink">
    <w:name w:val="Hyperlink"/>
    <w:basedOn w:val="DefaultParagraphFont"/>
    <w:uiPriority w:val="99"/>
    <w:unhideWhenUsed/>
    <w:rsid w:val="00D0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thaPavanNagaraju/TaskManag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Pavan Nagaraju</cp:lastModifiedBy>
  <cp:revision>402</cp:revision>
  <cp:lastPrinted>2017-06-16T13:26:00Z</cp:lastPrinted>
  <dcterms:created xsi:type="dcterms:W3CDTF">2016-10-08T18:03:00Z</dcterms:created>
  <dcterms:modified xsi:type="dcterms:W3CDTF">2017-06-16T13:28:00Z</dcterms:modified>
</cp:coreProperties>
</file>